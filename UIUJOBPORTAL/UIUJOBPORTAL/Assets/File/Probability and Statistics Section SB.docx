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"/>
        <w:gridCol w:w="13885"/>
      </w:tblGrid>
      <w:tr w:rsidR="008E3933">
        <w:trPr>
          <w:trHeight w:val="28"/>
        </w:trPr>
        <w:tc>
          <w:tcPr>
            <w:tcW w:w="31" w:type="dxa"/>
          </w:tcPr>
          <w:p w:rsidR="008E3933" w:rsidRDefault="008E3933">
            <w:pPr>
              <w:pStyle w:val="EmptyCellLayoutStyle"/>
              <w:spacing w:after="0" w:line="240" w:lineRule="auto"/>
            </w:pPr>
          </w:p>
        </w:tc>
        <w:tc>
          <w:tcPr>
            <w:tcW w:w="13885" w:type="dxa"/>
          </w:tcPr>
          <w:p w:rsidR="008E3933" w:rsidRDefault="008E3933">
            <w:pPr>
              <w:pStyle w:val="EmptyCellLayoutStyle"/>
              <w:spacing w:after="0" w:line="240" w:lineRule="auto"/>
            </w:pPr>
          </w:p>
        </w:tc>
      </w:tr>
      <w:tr w:rsidR="008E3933">
        <w:tc>
          <w:tcPr>
            <w:tcW w:w="31" w:type="dxa"/>
          </w:tcPr>
          <w:p w:rsidR="008E3933" w:rsidRDefault="008E3933">
            <w:pPr>
              <w:pStyle w:val="EmptyCellLayoutStyle"/>
              <w:spacing w:after="0" w:line="240" w:lineRule="auto"/>
            </w:pPr>
          </w:p>
        </w:tc>
        <w:tc>
          <w:tcPr>
            <w:tcW w:w="1388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3"/>
              <w:gridCol w:w="1558"/>
              <w:gridCol w:w="3603"/>
              <w:gridCol w:w="1197"/>
              <w:gridCol w:w="1285"/>
              <w:gridCol w:w="1380"/>
              <w:gridCol w:w="2233"/>
              <w:gridCol w:w="2198"/>
            </w:tblGrid>
            <w:tr w:rsidR="00591251" w:rsidTr="00591251">
              <w:trPr>
                <w:trHeight w:val="53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SL No.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Student ID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Student Name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  <w:jc w:val="center"/>
                    <w:rPr>
                      <w:rFonts w:ascii="Arial" w:eastAsia="Arial" w:hAnsi="Arial"/>
                      <w:b/>
                      <w:color w:val="000000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Assignment 1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BE0BBB">
                  <w:pPr>
                    <w:spacing w:after="0" w:line="240" w:lineRule="auto"/>
                    <w:jc w:val="center"/>
                    <w:rPr>
                      <w:rFonts w:ascii="Arial" w:eastAsia="Arial" w:hAnsi="Arial"/>
                      <w:b/>
                      <w:color w:val="000000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Assignment 2</w:t>
                  </w: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MID TERM</w:t>
                  </w: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FINAL</w:t>
                  </w: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REMARKS</w:t>
                  </w: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011121020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Muztaba Hasanat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011121033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Marzana Akter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011123074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Quraishe Al Mahmud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FC1505" w:rsidRDefault="00FC1505">
                  <w:pPr>
                    <w:spacing w:after="0" w:line="240" w:lineRule="auto"/>
                  </w:pPr>
                  <w:r>
                    <w:t>4.5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011131019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Raufi Abrar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4.5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011131084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Nusrat Jahan Moon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7F39E9">
                  <w:pPr>
                    <w:spacing w:after="0" w:line="240" w:lineRule="auto"/>
                  </w:pPr>
                  <w:r>
                    <w:t>0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6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011131185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Md. Ashikuzzaman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0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011132011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Sayla Zahan Surovi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8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011132012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Sk. Md. Shariful Islam Arafat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3.5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9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011132017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Md. Shakil Hossain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3.5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10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011132025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Murshad Jahan Meghna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11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011132099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Rokshana Akter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12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011132125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S.M Al Hossain Imam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3.5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13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011132160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Halima Khatun Mislu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3.5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14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011133004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Saad Ibn Rouf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0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15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011141151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Md.Abu Tahir Sarker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0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16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011141155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Md.Asif Iqbal Khan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17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011141165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Md. Shariar Hossain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3.5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lastRenderedPageBreak/>
                    <w:t>18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011142089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Fateha Akter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0</w:t>
                  </w:r>
                  <w:bookmarkStart w:id="0" w:name="_GoBack"/>
                  <w:bookmarkEnd w:id="0"/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415"/>
              </w:trPr>
              <w:tc>
                <w:tcPr>
                  <w:tcW w:w="41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19</w:t>
                  </w:r>
                </w:p>
              </w:tc>
              <w:tc>
                <w:tcPr>
                  <w:tcW w:w="15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011142122</w:t>
                  </w:r>
                </w:p>
              </w:tc>
              <w:tc>
                <w:tcPr>
                  <w:tcW w:w="36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Shirmine Naher Balaka 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FC1505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349"/>
              </w:trPr>
              <w:tc>
                <w:tcPr>
                  <w:tcW w:w="5574" w:type="dxa"/>
                  <w:gridSpan w:val="3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Total Present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  <w:tr w:rsidR="00591251" w:rsidTr="00591251">
              <w:trPr>
                <w:trHeight w:val="349"/>
              </w:trPr>
              <w:tc>
                <w:tcPr>
                  <w:tcW w:w="5574" w:type="dxa"/>
                  <w:gridSpan w:val="3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251" w:rsidRDefault="00591251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Signature of the Faculty</w:t>
                  </w:r>
                </w:p>
              </w:tc>
              <w:tc>
                <w:tcPr>
                  <w:tcW w:w="11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2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13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2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  <w:tc>
                <w:tcPr>
                  <w:tcW w:w="21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251" w:rsidRDefault="00591251">
                  <w:pPr>
                    <w:spacing w:after="0" w:line="240" w:lineRule="auto"/>
                  </w:pPr>
                </w:p>
              </w:tc>
            </w:tr>
          </w:tbl>
          <w:p w:rsidR="008E3933" w:rsidRDefault="008E3933">
            <w:pPr>
              <w:spacing w:after="0" w:line="240" w:lineRule="auto"/>
            </w:pPr>
          </w:p>
        </w:tc>
      </w:tr>
      <w:tr w:rsidR="008E3933">
        <w:trPr>
          <w:trHeight w:val="467"/>
        </w:trPr>
        <w:tc>
          <w:tcPr>
            <w:tcW w:w="31" w:type="dxa"/>
          </w:tcPr>
          <w:p w:rsidR="008E3933" w:rsidRDefault="008E3933">
            <w:pPr>
              <w:pStyle w:val="EmptyCellLayoutStyle"/>
              <w:spacing w:after="0" w:line="240" w:lineRule="auto"/>
            </w:pPr>
          </w:p>
        </w:tc>
        <w:tc>
          <w:tcPr>
            <w:tcW w:w="13885" w:type="dxa"/>
          </w:tcPr>
          <w:p w:rsidR="008E3933" w:rsidRDefault="008E3933">
            <w:pPr>
              <w:pStyle w:val="EmptyCellLayoutStyle"/>
              <w:spacing w:after="0" w:line="240" w:lineRule="auto"/>
            </w:pPr>
          </w:p>
        </w:tc>
      </w:tr>
    </w:tbl>
    <w:p w:rsidR="008E3933" w:rsidRDefault="008E3933">
      <w:pPr>
        <w:spacing w:after="0" w:line="240" w:lineRule="auto"/>
      </w:pPr>
    </w:p>
    <w:sectPr w:rsidR="008E3933">
      <w:headerReference w:type="default" r:id="rId7"/>
      <w:footerReference w:type="default" r:id="rId8"/>
      <w:pgSz w:w="16833" w:h="11908"/>
      <w:pgMar w:top="288" w:right="180" w:bottom="288" w:left="129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90D" w:rsidRDefault="0029390D">
      <w:pPr>
        <w:spacing w:after="0" w:line="240" w:lineRule="auto"/>
      </w:pPr>
      <w:r>
        <w:separator/>
      </w:r>
    </w:p>
  </w:endnote>
  <w:endnote w:type="continuationSeparator" w:id="0">
    <w:p w:rsidR="0029390D" w:rsidRDefault="00293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4"/>
      <w:gridCol w:w="13299"/>
      <w:gridCol w:w="323"/>
    </w:tblGrid>
    <w:tr w:rsidR="008E3933">
      <w:tc>
        <w:tcPr>
          <w:tcW w:w="294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3299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323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</w:tr>
    <w:tr w:rsidR="008E3933">
      <w:tc>
        <w:tcPr>
          <w:tcW w:w="294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329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3299"/>
          </w:tblGrid>
          <w:tr w:rsidR="008E3933">
            <w:trPr>
              <w:trHeight w:val="239"/>
            </w:trPr>
            <w:tc>
              <w:tcPr>
                <w:tcW w:w="1329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8E3933" w:rsidRDefault="0029390D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b/>
                    <w:i/>
                    <w:color w:val="000000"/>
                    <w:sz w:val="16"/>
                  </w:rPr>
                  <w:t>*- Student is in probation with CGPA less than  2.0. The Course Teacher should take extra care in dealing with the student so that he/she come out of probabtion.</w:t>
                </w:r>
              </w:p>
            </w:tc>
          </w:tr>
        </w:tbl>
        <w:p w:rsidR="008E3933" w:rsidRDefault="008E3933">
          <w:pPr>
            <w:spacing w:after="0" w:line="240" w:lineRule="auto"/>
          </w:pPr>
        </w:p>
      </w:tc>
      <w:tc>
        <w:tcPr>
          <w:tcW w:w="323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90D" w:rsidRDefault="0029390D">
      <w:pPr>
        <w:spacing w:after="0" w:line="240" w:lineRule="auto"/>
      </w:pPr>
      <w:r>
        <w:separator/>
      </w:r>
    </w:p>
  </w:footnote>
  <w:footnote w:type="continuationSeparator" w:id="0">
    <w:p w:rsidR="0029390D" w:rsidRDefault="00293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"/>
      <w:gridCol w:w="540"/>
      <w:gridCol w:w="760"/>
      <w:gridCol w:w="6584"/>
      <w:gridCol w:w="615"/>
      <w:gridCol w:w="1574"/>
      <w:gridCol w:w="157"/>
      <w:gridCol w:w="2979"/>
      <w:gridCol w:w="193"/>
      <w:gridCol w:w="478"/>
    </w:tblGrid>
    <w:tr w:rsidR="008E3933">
      <w:tc>
        <w:tcPr>
          <w:tcW w:w="31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54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76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15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4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93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</w:tr>
    <w:tr w:rsidR="008E3933">
      <w:tc>
        <w:tcPr>
          <w:tcW w:w="31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54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760" w:type="dxa"/>
          <w:vMerge w:val="restar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8E3933" w:rsidRDefault="0029390D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>
                <wp:extent cx="395404" cy="361947"/>
                <wp:effectExtent l="0" t="0" r="0" b="0"/>
                <wp:docPr id="1" name="img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404" cy="361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4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584"/>
          </w:tblGrid>
          <w:tr w:rsidR="008E3933">
            <w:trPr>
              <w:trHeight w:val="491"/>
            </w:trPr>
            <w:tc>
              <w:tcPr>
                <w:tcW w:w="658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8E3933" w:rsidRDefault="0029390D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b/>
                    <w:color w:val="808080"/>
                    <w:sz w:val="44"/>
                  </w:rPr>
                  <w:t>United International University</w:t>
                </w:r>
              </w:p>
            </w:tc>
          </w:tr>
        </w:tbl>
        <w:p w:rsidR="008E3933" w:rsidRDefault="008E3933">
          <w:pPr>
            <w:spacing w:after="0" w:line="240" w:lineRule="auto"/>
          </w:pPr>
        </w:p>
      </w:tc>
      <w:tc>
        <w:tcPr>
          <w:tcW w:w="615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4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93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</w:tr>
    <w:tr w:rsidR="00591251" w:rsidTr="00591251">
      <w:tc>
        <w:tcPr>
          <w:tcW w:w="31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54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760" w:type="dxa"/>
          <w:vMerge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15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4" w:type="dxa"/>
          <w:gridSpan w:val="4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903"/>
          </w:tblGrid>
          <w:tr w:rsidR="008E3933">
            <w:trPr>
              <w:trHeight w:val="401"/>
            </w:trPr>
            <w:tc>
              <w:tcPr>
                <w:tcW w:w="490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8E3933" w:rsidRDefault="0029390D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b/>
                    <w:color w:val="000000"/>
                    <w:sz w:val="40"/>
                  </w:rPr>
                  <w:t>Exam Attendance Sheet</w:t>
                </w:r>
              </w:p>
            </w:tc>
          </w:tr>
        </w:tbl>
        <w:p w:rsidR="008E3933" w:rsidRDefault="008E3933">
          <w:pPr>
            <w:spacing w:after="0" w:line="240" w:lineRule="auto"/>
          </w:pPr>
        </w:p>
      </w:tc>
      <w:tc>
        <w:tcPr>
          <w:tcW w:w="478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</w:tr>
    <w:tr w:rsidR="008E3933">
      <w:tc>
        <w:tcPr>
          <w:tcW w:w="31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54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760" w:type="dxa"/>
          <w:vMerge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15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4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93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</w:tr>
    <w:tr w:rsidR="008E3933">
      <w:tc>
        <w:tcPr>
          <w:tcW w:w="31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54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76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15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4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93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</w:tr>
    <w:tr w:rsidR="00591251" w:rsidTr="00591251">
      <w:tc>
        <w:tcPr>
          <w:tcW w:w="31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54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76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584" w:type="dxa"/>
          <w:gridSpan w:val="3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8773"/>
          </w:tblGrid>
          <w:tr w:rsidR="008E3933">
            <w:trPr>
              <w:trHeight w:val="282"/>
            </w:trPr>
            <w:tc>
              <w:tcPr>
                <w:tcW w:w="877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8E3933" w:rsidRDefault="0029390D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Address: UIU Bhaban,House #80,Road # 8/A,(Old 15),Satmasjid Road,Dhanmondi,Dhaka-1209 Phone: 880-2-9125912-6</w:t>
                </w:r>
              </w:p>
            </w:tc>
          </w:tr>
        </w:tbl>
        <w:p w:rsidR="008E3933" w:rsidRDefault="008E3933">
          <w:pPr>
            <w:spacing w:after="0" w:line="240" w:lineRule="auto"/>
          </w:pPr>
        </w:p>
      </w:tc>
      <w:tc>
        <w:tcPr>
          <w:tcW w:w="157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979"/>
          </w:tblGrid>
          <w:tr w:rsidR="008E3933">
            <w:trPr>
              <w:trHeight w:val="249"/>
            </w:trPr>
            <w:tc>
              <w:tcPr>
                <w:tcW w:w="297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8E3933" w:rsidRDefault="0029390D">
                <w:pPr>
                  <w:spacing w:after="0" w:line="240" w:lineRule="auto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29-Jul-2016 10:00 PM</w:t>
                </w:r>
              </w:p>
            </w:tc>
          </w:tr>
        </w:tbl>
        <w:p w:rsidR="008E3933" w:rsidRDefault="008E3933">
          <w:pPr>
            <w:spacing w:after="0" w:line="240" w:lineRule="auto"/>
          </w:pPr>
        </w:p>
      </w:tc>
      <w:tc>
        <w:tcPr>
          <w:tcW w:w="193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</w:tr>
    <w:tr w:rsidR="00591251" w:rsidTr="00591251">
      <w:tc>
        <w:tcPr>
          <w:tcW w:w="31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54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76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584" w:type="dxa"/>
          <w:gridSpan w:val="3"/>
          <w:vMerge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93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</w:tr>
    <w:tr w:rsidR="008E3933">
      <w:tc>
        <w:tcPr>
          <w:tcW w:w="31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54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76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15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4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93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</w:tr>
    <w:tr w:rsidR="00591251" w:rsidTr="00591251">
      <w:tc>
        <w:tcPr>
          <w:tcW w:w="31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540" w:type="dxa"/>
          <w:gridSpan w:val="9"/>
        </w:tcPr>
        <w:tbl>
          <w:tblPr>
            <w:tblW w:w="0" w:type="auto"/>
            <w:tbl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01"/>
            <w:gridCol w:w="98"/>
            <w:gridCol w:w="1193"/>
            <w:gridCol w:w="72"/>
            <w:gridCol w:w="1495"/>
            <w:gridCol w:w="16"/>
            <w:gridCol w:w="5307"/>
            <w:gridCol w:w="665"/>
            <w:gridCol w:w="222"/>
            <w:gridCol w:w="980"/>
            <w:gridCol w:w="338"/>
            <w:gridCol w:w="1230"/>
            <w:gridCol w:w="46"/>
            <w:gridCol w:w="882"/>
            <w:gridCol w:w="317"/>
          </w:tblGrid>
          <w:tr w:rsidR="008E3933">
            <w:trPr>
              <w:trHeight w:val="29"/>
            </w:trPr>
            <w:tc>
              <w:tcPr>
                <w:tcW w:w="1001" w:type="dxa"/>
                <w:tcBorders>
                  <w:top w:val="single" w:sz="7" w:space="0" w:color="000000"/>
                  <w:left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" w:type="dxa"/>
                <w:tcBorders>
                  <w:top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193" w:type="dxa"/>
                <w:tcBorders>
                  <w:top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2" w:type="dxa"/>
                <w:tcBorders>
                  <w:top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tcBorders>
                  <w:top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6" w:type="dxa"/>
                <w:tcBorders>
                  <w:top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307" w:type="dxa"/>
                <w:tcBorders>
                  <w:top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665" w:type="dxa"/>
                <w:tcBorders>
                  <w:top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2" w:type="dxa"/>
                <w:tcBorders>
                  <w:top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0" w:type="dxa"/>
                <w:tcBorders>
                  <w:top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38" w:type="dxa"/>
                <w:tcBorders>
                  <w:top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230" w:type="dxa"/>
                <w:tcBorders>
                  <w:top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" w:type="dxa"/>
                <w:tcBorders>
                  <w:top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882" w:type="dxa"/>
                <w:tcBorders>
                  <w:top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7" w:type="dxa"/>
                <w:tcBorders>
                  <w:top w:val="single" w:sz="7" w:space="0" w:color="000000"/>
                  <w:right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</w:tr>
          <w:tr w:rsidR="00591251" w:rsidTr="00591251">
            <w:tc>
              <w:tcPr>
                <w:tcW w:w="1001" w:type="dxa"/>
                <w:tcBorders>
                  <w:left w:val="single" w:sz="7" w:space="0" w:color="000000"/>
                </w:tcBorders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992"/>
                </w:tblGrid>
                <w:tr w:rsidR="008E3933">
                  <w:trPr>
                    <w:trHeight w:val="282"/>
                  </w:trPr>
                  <w:tc>
                    <w:tcPr>
                      <w:tcW w:w="100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:rsidR="008E3933" w:rsidRDefault="0029390D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  <w:sz w:val="22"/>
                        </w:rPr>
                        <w:t>Course:</w:t>
                      </w:r>
                    </w:p>
                  </w:tc>
                </w:tr>
              </w:tbl>
              <w:p w:rsidR="008E3933" w:rsidRDefault="008E3933">
                <w:pPr>
                  <w:spacing w:after="0" w:line="240" w:lineRule="auto"/>
                </w:pPr>
              </w:p>
            </w:tc>
            <w:tc>
              <w:tcPr>
                <w:tcW w:w="98" w:type="dxa"/>
                <w:gridSpan w:val="2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291"/>
                </w:tblGrid>
                <w:tr w:rsidR="008E3933">
                  <w:trPr>
                    <w:trHeight w:val="282"/>
                  </w:trPr>
                  <w:tc>
                    <w:tcPr>
                      <w:tcW w:w="129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:rsidR="008E3933" w:rsidRDefault="0029390D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  <w:sz w:val="22"/>
                        </w:rPr>
                        <w:t>STAT 205</w:t>
                      </w:r>
                    </w:p>
                  </w:tc>
                </w:tr>
              </w:tbl>
              <w:p w:rsidR="008E3933" w:rsidRDefault="008E3933">
                <w:pPr>
                  <w:spacing w:after="0" w:line="240" w:lineRule="auto"/>
                </w:pPr>
              </w:p>
            </w:tc>
            <w:tc>
              <w:tcPr>
                <w:tcW w:w="72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495"/>
                </w:tblGrid>
                <w:tr w:rsidR="008E3933">
                  <w:trPr>
                    <w:trHeight w:val="282"/>
                  </w:trPr>
                  <w:tc>
                    <w:tcPr>
                      <w:tcW w:w="149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:rsidR="008E3933" w:rsidRDefault="0029390D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  <w:sz w:val="22"/>
                        </w:rPr>
                        <w:t>Course Title:</w:t>
                      </w:r>
                    </w:p>
                  </w:tc>
                </w:tr>
              </w:tbl>
              <w:p w:rsidR="008E3933" w:rsidRDefault="008E3933">
                <w:pPr>
                  <w:spacing w:after="0" w:line="240" w:lineRule="auto"/>
                </w:pPr>
              </w:p>
            </w:tc>
            <w:tc>
              <w:tcPr>
                <w:tcW w:w="16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307" w:type="dxa"/>
                <w:gridSpan w:val="2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5972"/>
                </w:tblGrid>
                <w:tr w:rsidR="008E3933">
                  <w:trPr>
                    <w:trHeight w:val="282"/>
                  </w:trPr>
                  <w:tc>
                    <w:tcPr>
                      <w:tcW w:w="5972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:rsidR="008E3933" w:rsidRDefault="0029390D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  <w:sz w:val="22"/>
                        </w:rPr>
                        <w:t xml:space="preserve">Probability and Statistics </w:t>
                      </w:r>
                      <w:r>
                        <w:rPr>
                          <w:rFonts w:ascii="Arial" w:eastAsia="Arial" w:hAnsi="Arial"/>
                          <w:b/>
                          <w:color w:val="000000"/>
                          <w:sz w:val="22"/>
                        </w:rPr>
                        <w:t xml:space="preserve">Section: </w:t>
                      </w:r>
                      <w:r>
                        <w:rPr>
                          <w:rFonts w:ascii="Arial" w:eastAsia="Arial" w:hAnsi="Arial"/>
                          <w:color w:val="000000"/>
                          <w:sz w:val="22"/>
                        </w:rPr>
                        <w:t>SB</w:t>
                      </w:r>
                    </w:p>
                  </w:tc>
                </w:tr>
              </w:tbl>
              <w:p w:rsidR="008E3933" w:rsidRDefault="008E3933">
                <w:pPr>
                  <w:spacing w:after="0" w:line="240" w:lineRule="auto"/>
                </w:pPr>
              </w:p>
            </w:tc>
            <w:tc>
              <w:tcPr>
                <w:tcW w:w="222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0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38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230" w:type="dxa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230"/>
                </w:tblGrid>
                <w:tr w:rsidR="008E3933">
                  <w:trPr>
                    <w:trHeight w:val="282"/>
                  </w:trPr>
                  <w:tc>
                    <w:tcPr>
                      <w:tcW w:w="123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:rsidR="008E3933" w:rsidRDefault="0029390D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  <w:sz w:val="22"/>
                        </w:rPr>
                        <w:t>Trimester:</w:t>
                      </w:r>
                    </w:p>
                  </w:tc>
                </w:tr>
              </w:tbl>
              <w:p w:rsidR="008E3933" w:rsidRDefault="008E3933">
                <w:pPr>
                  <w:spacing w:after="0" w:line="240" w:lineRule="auto"/>
                </w:pPr>
              </w:p>
            </w:tc>
            <w:tc>
              <w:tcPr>
                <w:tcW w:w="46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882" w:type="dxa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882"/>
                </w:tblGrid>
                <w:tr w:rsidR="008E3933">
                  <w:trPr>
                    <w:trHeight w:val="282"/>
                  </w:trPr>
                  <w:tc>
                    <w:tcPr>
                      <w:tcW w:w="882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:rsidR="008E3933" w:rsidRDefault="0029390D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  <w:sz w:val="22"/>
                        </w:rPr>
                        <w:t>162</w:t>
                      </w:r>
                    </w:p>
                  </w:tc>
                </w:tr>
              </w:tbl>
              <w:p w:rsidR="008E3933" w:rsidRDefault="008E3933">
                <w:pPr>
                  <w:spacing w:after="0" w:line="240" w:lineRule="auto"/>
                </w:pPr>
              </w:p>
            </w:tc>
            <w:tc>
              <w:tcPr>
                <w:tcW w:w="317" w:type="dxa"/>
                <w:tcBorders>
                  <w:right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</w:tr>
          <w:tr w:rsidR="008E3933">
            <w:trPr>
              <w:trHeight w:val="44"/>
            </w:trPr>
            <w:tc>
              <w:tcPr>
                <w:tcW w:w="1001" w:type="dxa"/>
                <w:tcBorders>
                  <w:left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193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2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6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307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665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2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0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38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230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882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7" w:type="dxa"/>
                <w:tcBorders>
                  <w:right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</w:tr>
          <w:tr w:rsidR="00591251" w:rsidTr="00591251">
            <w:tc>
              <w:tcPr>
                <w:tcW w:w="1001" w:type="dxa"/>
                <w:tcBorders>
                  <w:left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193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2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6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307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665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2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0" w:type="dxa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980"/>
                </w:tblGrid>
                <w:tr w:rsidR="008E3933">
                  <w:trPr>
                    <w:trHeight w:val="282"/>
                  </w:trPr>
                  <w:tc>
                    <w:tcPr>
                      <w:tcW w:w="98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:rsidR="008E3933" w:rsidRDefault="0029390D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  <w:sz w:val="22"/>
                        </w:rPr>
                        <w:t>Section:</w:t>
                      </w:r>
                    </w:p>
                  </w:tc>
                </w:tr>
              </w:tbl>
              <w:p w:rsidR="008E3933" w:rsidRDefault="008E3933">
                <w:pPr>
                  <w:spacing w:after="0" w:line="240" w:lineRule="auto"/>
                </w:pPr>
              </w:p>
            </w:tc>
            <w:tc>
              <w:tcPr>
                <w:tcW w:w="338" w:type="dxa"/>
                <w:gridSpan w:val="4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2496"/>
                </w:tblGrid>
                <w:tr w:rsidR="008E3933">
                  <w:trPr>
                    <w:trHeight w:val="282"/>
                  </w:trPr>
                  <w:tc>
                    <w:tcPr>
                      <w:tcW w:w="249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0" w:type="dxa"/>
                        <w:bottom w:w="39" w:type="dxa"/>
                        <w:right w:w="0" w:type="dxa"/>
                      </w:tcMar>
                    </w:tcPr>
                    <w:p w:rsidR="008E3933" w:rsidRDefault="0029390D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  <w:sz w:val="22"/>
                        </w:rPr>
                        <w:t>SB</w:t>
                      </w:r>
                    </w:p>
                  </w:tc>
                </w:tr>
              </w:tbl>
              <w:p w:rsidR="008E3933" w:rsidRDefault="008E3933">
                <w:pPr>
                  <w:spacing w:after="0" w:line="240" w:lineRule="auto"/>
                </w:pPr>
              </w:p>
            </w:tc>
            <w:tc>
              <w:tcPr>
                <w:tcW w:w="317" w:type="dxa"/>
                <w:tcBorders>
                  <w:right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</w:tr>
          <w:tr w:rsidR="00591251" w:rsidTr="00591251">
            <w:tc>
              <w:tcPr>
                <w:tcW w:w="1001" w:type="dxa"/>
                <w:gridSpan w:val="2"/>
                <w:vMerge w:val="restart"/>
                <w:tcBorders>
                  <w:left w:val="single" w:sz="7" w:space="0" w:color="000000"/>
                </w:tcBorders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090"/>
                </w:tblGrid>
                <w:tr w:rsidR="008E3933">
                  <w:trPr>
                    <w:trHeight w:val="282"/>
                  </w:trPr>
                  <w:tc>
                    <w:tcPr>
                      <w:tcW w:w="110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:rsidR="008E3933" w:rsidRDefault="0029390D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  <w:sz w:val="22"/>
                        </w:rPr>
                        <w:t>Teacher:</w:t>
                      </w:r>
                    </w:p>
                  </w:tc>
                </w:tr>
              </w:tbl>
              <w:p w:rsidR="008E3933" w:rsidRDefault="008E3933">
                <w:pPr>
                  <w:spacing w:after="0" w:line="240" w:lineRule="auto"/>
                </w:pPr>
              </w:p>
            </w:tc>
            <w:tc>
              <w:tcPr>
                <w:tcW w:w="1193" w:type="dxa"/>
                <w:gridSpan w:val="5"/>
                <w:vMerge w:val="restart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8083"/>
                </w:tblGrid>
                <w:tr w:rsidR="008E3933">
                  <w:trPr>
                    <w:trHeight w:val="282"/>
                  </w:trPr>
                  <w:tc>
                    <w:tcPr>
                      <w:tcW w:w="80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:rsidR="008E3933" w:rsidRDefault="0029390D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/>
                          <w:color w:val="000000"/>
                          <w:sz w:val="22"/>
                        </w:rPr>
                        <w:t>Mahtab Uddin(MUn)</w:t>
                      </w:r>
                    </w:p>
                  </w:tc>
                </w:tr>
              </w:tbl>
              <w:p w:rsidR="008E3933" w:rsidRDefault="008E3933">
                <w:pPr>
                  <w:spacing w:after="0" w:line="240" w:lineRule="auto"/>
                </w:pPr>
              </w:p>
            </w:tc>
            <w:tc>
              <w:tcPr>
                <w:tcW w:w="665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2" w:type="dxa"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0" w:type="dxa"/>
                <w:vMerge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38" w:type="dxa"/>
                <w:gridSpan w:val="4"/>
                <w:vMerge/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7" w:type="dxa"/>
                <w:tcBorders>
                  <w:right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</w:tr>
          <w:tr w:rsidR="008E3933">
            <w:trPr>
              <w:trHeight w:val="54"/>
            </w:trPr>
            <w:tc>
              <w:tcPr>
                <w:tcW w:w="1001" w:type="dxa"/>
                <w:tcBorders>
                  <w:left w:val="single" w:sz="7" w:space="0" w:color="000000"/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" w:type="dxa"/>
                <w:tcBorders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193" w:type="dxa"/>
                <w:tcBorders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2" w:type="dxa"/>
                <w:tcBorders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tcBorders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6" w:type="dxa"/>
                <w:tcBorders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307" w:type="dxa"/>
                <w:tcBorders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665" w:type="dxa"/>
                <w:tcBorders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2" w:type="dxa"/>
                <w:tcBorders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0" w:type="dxa"/>
                <w:tcBorders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38" w:type="dxa"/>
                <w:tcBorders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230" w:type="dxa"/>
                <w:tcBorders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" w:type="dxa"/>
                <w:tcBorders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882" w:type="dxa"/>
                <w:tcBorders>
                  <w:bottom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7" w:type="dxa"/>
                <w:tcBorders>
                  <w:bottom w:val="single" w:sz="7" w:space="0" w:color="000000"/>
                  <w:right w:val="single" w:sz="7" w:space="0" w:color="000000"/>
                </w:tcBorders>
              </w:tcPr>
              <w:p w:rsidR="008E3933" w:rsidRDefault="008E3933">
                <w:pPr>
                  <w:pStyle w:val="EmptyCellLayoutStyle"/>
                  <w:spacing w:after="0" w:line="240" w:lineRule="auto"/>
                </w:pPr>
              </w:p>
            </w:tc>
          </w:tr>
        </w:tbl>
        <w:p w:rsidR="008E3933" w:rsidRDefault="008E3933">
          <w:pPr>
            <w:spacing w:after="0" w:line="240" w:lineRule="auto"/>
          </w:pPr>
        </w:p>
      </w:tc>
    </w:tr>
    <w:tr w:rsidR="008E3933">
      <w:tc>
        <w:tcPr>
          <w:tcW w:w="31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54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760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615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4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57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193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 w:rsidR="008E3933" w:rsidRDefault="008E3933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E3933"/>
    <w:rsid w:val="0029390D"/>
    <w:rsid w:val="00591251"/>
    <w:rsid w:val="007F39E9"/>
    <w:rsid w:val="008E3933"/>
    <w:rsid w:val="00BE0BBB"/>
    <w:rsid w:val="00FC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A6F5A-FC3D-4B4C-81A2-50791DCC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ExamAttendance2</vt:lpstr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ExamAttendance2</dc:title>
  <dc:creator/>
  <dc:description/>
  <cp:lastModifiedBy>Raian</cp:lastModifiedBy>
  <cp:revision>5</cp:revision>
  <dcterms:created xsi:type="dcterms:W3CDTF">2016-08-04T10:58:00Z</dcterms:created>
  <dcterms:modified xsi:type="dcterms:W3CDTF">2016-08-04T11:40:00Z</dcterms:modified>
</cp:coreProperties>
</file>